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2BDFD" w14:textId="424F52E9" w:rsidR="00A9204E" w:rsidRDefault="003F6470">
      <w:pPr>
        <w:rPr>
          <w:lang w:val="en-CA"/>
        </w:rPr>
      </w:pPr>
      <w:r>
        <w:rPr>
          <w:lang w:val="en-CA"/>
        </w:rPr>
        <w:t>Proposal:</w:t>
      </w:r>
    </w:p>
    <w:p w14:paraId="782C98E5" w14:textId="09035015" w:rsidR="003F6470" w:rsidRDefault="003F6470">
      <w:pPr>
        <w:rPr>
          <w:lang w:val="en-CA"/>
        </w:rPr>
      </w:pPr>
    </w:p>
    <w:p w14:paraId="0CABCB00" w14:textId="77777777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>I would like to analyze Black Friday Sales Data for the purposes of the final course assignment. With this data set, we would like to predict purchase amount shopping for a variety of products. The Black Friday Dataset includes the following information:</w:t>
      </w:r>
    </w:p>
    <w:p w14:paraId="35976477" w14:textId="77777777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 - customer demographics: age, gender, marital status, </w:t>
      </w:r>
      <w:proofErr w:type="spellStart"/>
      <w:r w:rsidRPr="003F6470">
        <w:rPr>
          <w:lang w:val="en-CA"/>
        </w:rPr>
        <w:t>city_type</w:t>
      </w:r>
      <w:proofErr w:type="spellEnd"/>
      <w:r w:rsidRPr="003F6470">
        <w:rPr>
          <w:lang w:val="en-CA"/>
        </w:rPr>
        <w:t xml:space="preserve">, </w:t>
      </w:r>
      <w:proofErr w:type="spellStart"/>
      <w:r w:rsidRPr="003F6470">
        <w:rPr>
          <w:lang w:val="en-CA"/>
        </w:rPr>
        <w:t>stay_in_current_city</w:t>
      </w:r>
      <w:proofErr w:type="spellEnd"/>
    </w:p>
    <w:p w14:paraId="0BF5FC2E" w14:textId="77777777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 - product details (</w:t>
      </w:r>
      <w:proofErr w:type="spellStart"/>
      <w:r w:rsidRPr="003F6470">
        <w:rPr>
          <w:lang w:val="en-CA"/>
        </w:rPr>
        <w:t>product_id</w:t>
      </w:r>
      <w:proofErr w:type="spellEnd"/>
      <w:r w:rsidRPr="003F6470">
        <w:rPr>
          <w:lang w:val="en-CA"/>
        </w:rPr>
        <w:t xml:space="preserve"> and product category) </w:t>
      </w:r>
    </w:p>
    <w:p w14:paraId="76D8271B" w14:textId="77777777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 - total purchase amount from last month</w:t>
      </w:r>
    </w:p>
    <w:p w14:paraId="5D613210" w14:textId="77777777" w:rsidR="003F6470" w:rsidRPr="003F6470" w:rsidRDefault="003F6470" w:rsidP="003F6470">
      <w:pPr>
        <w:rPr>
          <w:lang w:val="en-CA"/>
        </w:rPr>
      </w:pPr>
    </w:p>
    <w:p w14:paraId="74CA885F" w14:textId="32C2433E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>In the analysis we will cover the following topics</w:t>
      </w:r>
      <w:r>
        <w:rPr>
          <w:lang w:val="en-CA"/>
        </w:rPr>
        <w:t>:</w:t>
      </w:r>
      <w:bookmarkStart w:id="0" w:name="_GoBack"/>
      <w:bookmarkEnd w:id="0"/>
    </w:p>
    <w:p w14:paraId="18DE8852" w14:textId="77777777" w:rsidR="003F6470" w:rsidRPr="003F6470" w:rsidRDefault="003F6470" w:rsidP="003F6470">
      <w:pPr>
        <w:rPr>
          <w:lang w:val="en-CA"/>
        </w:rPr>
      </w:pPr>
    </w:p>
    <w:p w14:paraId="2C20632B" w14:textId="77777777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1 - Regression Model Comparison - use several models, analyze stability, hyper parameter tuning and model generalization. </w:t>
      </w:r>
    </w:p>
    <w:p w14:paraId="718936FE" w14:textId="77777777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 </w:t>
      </w:r>
    </w:p>
    <w:p w14:paraId="380FAE54" w14:textId="12BCF4C3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2 - Clustering Algorithm Comparison - We will apply several clustering </w:t>
      </w:r>
      <w:r w:rsidRPr="003F6470">
        <w:rPr>
          <w:lang w:val="en-CA"/>
        </w:rPr>
        <w:t>algorithms</w:t>
      </w:r>
      <w:r w:rsidRPr="003F6470">
        <w:rPr>
          <w:lang w:val="en-CA"/>
        </w:rPr>
        <w:t xml:space="preserve"> and discuss their limitations. </w:t>
      </w:r>
    </w:p>
    <w:p w14:paraId="4C9F9053" w14:textId="77777777" w:rsidR="003F6470" w:rsidRPr="003F6470" w:rsidRDefault="003F6470" w:rsidP="003F6470">
      <w:pPr>
        <w:rPr>
          <w:lang w:val="en-CA"/>
        </w:rPr>
      </w:pPr>
    </w:p>
    <w:p w14:paraId="2070A8C1" w14:textId="73DE507A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 xml:space="preserve">3 - Classification Algorithm Comparison - we will see how classification </w:t>
      </w:r>
      <w:r w:rsidRPr="003F6470">
        <w:rPr>
          <w:lang w:val="en-CA"/>
        </w:rPr>
        <w:t>algorithms</w:t>
      </w:r>
      <w:r w:rsidRPr="003F6470">
        <w:rPr>
          <w:lang w:val="en-CA"/>
        </w:rPr>
        <w:t xml:space="preserve"> can be applied to break customer base into groups that can be marketed appropriately.</w:t>
      </w:r>
    </w:p>
    <w:p w14:paraId="1D06BD78" w14:textId="77777777" w:rsidR="003F6470" w:rsidRPr="003F6470" w:rsidRDefault="003F6470" w:rsidP="003F6470">
      <w:pPr>
        <w:rPr>
          <w:lang w:val="en-CA"/>
        </w:rPr>
      </w:pPr>
    </w:p>
    <w:p w14:paraId="5F23E01D" w14:textId="269F77C4" w:rsidR="003F6470" w:rsidRPr="003F6470" w:rsidRDefault="003F6470" w:rsidP="003F6470">
      <w:pPr>
        <w:rPr>
          <w:lang w:val="en-CA"/>
        </w:rPr>
      </w:pPr>
      <w:r w:rsidRPr="003F6470">
        <w:rPr>
          <w:lang w:val="en-CA"/>
        </w:rPr>
        <w:t>4 - Feature Selection - we will see which features provide the most impact onto the prediction of customer spendings.</w:t>
      </w:r>
    </w:p>
    <w:sectPr w:rsidR="003F6470" w:rsidRPr="003F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70"/>
    <w:rsid w:val="003F6470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E629"/>
  <w15:chartTrackingRefBased/>
  <w15:docId w15:val="{74C41A03-5DD2-419B-BF4C-D4E52A8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Local\Microsoft\Office\16.0\DTS\en-US%7bBE7949DB-0E6B-4149-B6E9-211C8D402702%7d\%7b4C02BBC8-F1A8-4A13-8488-4719CA32A25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{4C02BBC8-F1A8-4A13-8488-4719CA32A252}tf02786999.dotx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Goupinets</cp:lastModifiedBy>
  <cp:revision>1</cp:revision>
  <dcterms:created xsi:type="dcterms:W3CDTF">2020-03-15T16:45:00Z</dcterms:created>
  <dcterms:modified xsi:type="dcterms:W3CDTF">2020-03-15T16:46:00Z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